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5009E" w14:textId="60B48318" w:rsidR="00A9204E" w:rsidRDefault="00766E11" w:rsidP="00766E11">
      <w:pPr>
        <w:pStyle w:val="ListParagraph"/>
        <w:numPr>
          <w:ilvl w:val="0"/>
          <w:numId w:val="24"/>
        </w:numPr>
        <w:rPr>
          <w:rFonts w:ascii="Arial Black" w:hAnsi="Arial Black" w:cstheme="majorBidi"/>
          <w:sz w:val="32"/>
          <w:szCs w:val="32"/>
          <w:u w:val="single"/>
        </w:rPr>
      </w:pPr>
      <w:r w:rsidRPr="001F7EE4">
        <w:rPr>
          <w:rFonts w:ascii="Arial Black" w:hAnsi="Arial Black" w:cstheme="majorBidi"/>
          <w:sz w:val="32"/>
          <w:szCs w:val="32"/>
          <w:u w:val="single"/>
        </w:rPr>
        <w:t>Employee management system</w:t>
      </w:r>
    </w:p>
    <w:p w14:paraId="08160A16" w14:textId="508DA3B7" w:rsidR="00862AB3" w:rsidRDefault="00862AB3" w:rsidP="00862AB3">
      <w:pPr>
        <w:pStyle w:val="ListParagraph"/>
        <w:rPr>
          <w:rFonts w:ascii="Arial Black" w:hAnsi="Arial Black" w:cstheme="majorBidi"/>
          <w:sz w:val="32"/>
          <w:szCs w:val="32"/>
          <w:u w:val="single"/>
        </w:rPr>
      </w:pPr>
    </w:p>
    <w:p w14:paraId="64CE8662" w14:textId="269A684B" w:rsidR="00862AB3" w:rsidRPr="001F7EE4" w:rsidRDefault="00862AB3" w:rsidP="00862AB3">
      <w:pPr>
        <w:pStyle w:val="ListParagraph"/>
        <w:numPr>
          <w:ilvl w:val="0"/>
          <w:numId w:val="32"/>
        </w:numPr>
        <w:rPr>
          <w:rFonts w:ascii="Arial Black" w:hAnsi="Arial Black" w:cstheme="majorBidi"/>
          <w:sz w:val="32"/>
          <w:szCs w:val="32"/>
          <w:u w:val="single"/>
        </w:rPr>
      </w:pPr>
      <w:r>
        <w:rPr>
          <w:rFonts w:ascii="Arial Black" w:hAnsi="Arial Black" w:cstheme="majorBidi"/>
          <w:sz w:val="32"/>
          <w:szCs w:val="32"/>
          <w:u w:val="single"/>
        </w:rPr>
        <w:t>menu</w:t>
      </w:r>
    </w:p>
    <w:p w14:paraId="056990AE" w14:textId="77777777" w:rsidR="001F7EE4" w:rsidRPr="001F7EE4" w:rsidRDefault="001F7EE4" w:rsidP="001F7EE4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238220A" w14:textId="33BFA529" w:rsidR="00D01E6D" w:rsidRPr="001F7EE4" w:rsidRDefault="00D01E6D" w:rsidP="00862AB3">
      <w:pPr>
        <w:pStyle w:val="ListParagraph"/>
        <w:numPr>
          <w:ilvl w:val="0"/>
          <w:numId w:val="30"/>
        </w:numPr>
        <w:ind w:left="108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We have a main menu with</w:t>
      </w:r>
      <w:r w:rsidR="00BB60C1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930A81">
        <w:rPr>
          <w:rFonts w:asciiTheme="majorBidi" w:hAnsiTheme="majorBidi" w:cstheme="majorBidi"/>
          <w:sz w:val="32"/>
          <w:szCs w:val="32"/>
          <w:lang w:bidi="fa-IR"/>
        </w:rPr>
        <w:t>3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>menu bar: “Users”</w:t>
      </w:r>
      <w:r w:rsidR="00BB60C1" w:rsidRPr="001F7EE4">
        <w:rPr>
          <w:rFonts w:asciiTheme="majorBidi" w:hAnsiTheme="majorBidi" w:cstheme="majorBidi"/>
          <w:sz w:val="32"/>
          <w:szCs w:val="32"/>
          <w:lang w:bidi="fa-IR"/>
        </w:rPr>
        <w:t>,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“Jobs”</w:t>
      </w:r>
      <w:r w:rsidR="00C43FF4">
        <w:rPr>
          <w:rFonts w:asciiTheme="majorBidi" w:hAnsiTheme="majorBidi" w:cstheme="majorBidi"/>
          <w:sz w:val="32"/>
          <w:szCs w:val="32"/>
          <w:lang w:bidi="fa-IR"/>
        </w:rPr>
        <w:t xml:space="preserve">, </w:t>
      </w:r>
      <w:r w:rsidR="002143E4">
        <w:rPr>
          <w:rFonts w:asciiTheme="majorBidi" w:hAnsiTheme="majorBidi" w:cstheme="majorBidi"/>
          <w:sz w:val="32"/>
          <w:szCs w:val="32"/>
          <w:lang w:bidi="fa-IR"/>
        </w:rPr>
        <w:t>“</w:t>
      </w:r>
      <w:r w:rsidR="008C1980">
        <w:rPr>
          <w:rFonts w:asciiTheme="majorBidi" w:hAnsiTheme="majorBidi" w:cstheme="majorBidi"/>
          <w:sz w:val="32"/>
          <w:szCs w:val="32"/>
          <w:lang w:bidi="fa-IR"/>
        </w:rPr>
        <w:t>T</w:t>
      </w:r>
      <w:r w:rsidR="00C43FF4">
        <w:rPr>
          <w:rFonts w:asciiTheme="majorBidi" w:hAnsiTheme="majorBidi" w:cstheme="majorBidi"/>
          <w:sz w:val="32"/>
          <w:szCs w:val="32"/>
          <w:lang w:bidi="fa-IR"/>
        </w:rPr>
        <w:t>ax</w:t>
      </w:r>
      <w:r w:rsidR="002143E4">
        <w:rPr>
          <w:rFonts w:asciiTheme="majorBidi" w:hAnsiTheme="majorBidi" w:cstheme="majorBidi"/>
          <w:sz w:val="32"/>
          <w:szCs w:val="32"/>
          <w:lang w:bidi="fa-IR"/>
        </w:rPr>
        <w:t>”</w:t>
      </w:r>
    </w:p>
    <w:p w14:paraId="121ED24F" w14:textId="7B4F1980" w:rsidR="00D01E6D" w:rsidRPr="001F7EE4" w:rsidRDefault="00D01E6D" w:rsidP="00862AB3">
      <w:pPr>
        <w:ind w:left="72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Users consists</w:t>
      </w:r>
      <w:r w:rsidR="00930A81">
        <w:rPr>
          <w:rFonts w:asciiTheme="majorBidi" w:hAnsiTheme="majorBidi" w:cstheme="majorBidi"/>
          <w:sz w:val="32"/>
          <w:szCs w:val="32"/>
          <w:lang w:bidi="fa-IR"/>
        </w:rPr>
        <w:t>3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menu items :1-</w:t>
      </w:r>
      <w:r w:rsidR="00C43FF4">
        <w:rPr>
          <w:rFonts w:asciiTheme="majorBidi" w:hAnsiTheme="majorBidi" w:cstheme="majorBidi"/>
          <w:sz w:val="32"/>
          <w:szCs w:val="32"/>
          <w:lang w:bidi="fa-IR"/>
        </w:rPr>
        <w:t xml:space="preserve">add a </w:t>
      </w:r>
      <w:r w:rsidR="00B35A2D">
        <w:rPr>
          <w:rFonts w:asciiTheme="majorBidi" w:hAnsiTheme="majorBidi" w:cstheme="majorBidi"/>
          <w:sz w:val="32"/>
          <w:szCs w:val="32"/>
          <w:lang w:bidi="fa-IR"/>
        </w:rPr>
        <w:t xml:space="preserve">new </w:t>
      </w:r>
      <w:r w:rsidR="00C43FF4">
        <w:rPr>
          <w:rFonts w:asciiTheme="majorBidi" w:hAnsiTheme="majorBidi" w:cstheme="majorBidi"/>
          <w:sz w:val="32"/>
          <w:szCs w:val="32"/>
          <w:lang w:bidi="fa-IR"/>
        </w:rPr>
        <w:t>user 2-</w:t>
      </w:r>
      <w:r w:rsidR="00BB60C1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AE423D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delete a </w:t>
      </w:r>
      <w:r w:rsidR="00FD752F" w:rsidRPr="001F7EE4">
        <w:rPr>
          <w:rFonts w:asciiTheme="majorBidi" w:hAnsiTheme="majorBidi" w:cstheme="majorBidi"/>
          <w:sz w:val="32"/>
          <w:szCs w:val="32"/>
          <w:lang w:bidi="fa-IR"/>
        </w:rPr>
        <w:t>u</w:t>
      </w:r>
      <w:r w:rsidR="00AE423D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ser </w:t>
      </w:r>
      <w:r w:rsidR="001271C8">
        <w:rPr>
          <w:rFonts w:asciiTheme="majorBidi" w:hAnsiTheme="majorBidi" w:cstheme="majorBidi"/>
          <w:sz w:val="32"/>
          <w:szCs w:val="32"/>
          <w:lang w:bidi="fa-IR"/>
        </w:rPr>
        <w:t>3</w:t>
      </w:r>
      <w:r w:rsidR="00AE423D" w:rsidRPr="001F7EE4">
        <w:rPr>
          <w:rFonts w:asciiTheme="majorBidi" w:hAnsiTheme="majorBidi" w:cstheme="majorBidi"/>
          <w:sz w:val="32"/>
          <w:szCs w:val="32"/>
          <w:lang w:bidi="fa-IR"/>
        </w:rPr>
        <w:t>-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FD752F" w:rsidRPr="001F7EE4">
        <w:rPr>
          <w:rFonts w:asciiTheme="majorBidi" w:hAnsiTheme="majorBidi" w:cstheme="majorBidi"/>
          <w:sz w:val="32"/>
          <w:szCs w:val="32"/>
          <w:lang w:bidi="fa-IR"/>
        </w:rPr>
        <w:t>list of users</w:t>
      </w:r>
    </w:p>
    <w:p w14:paraId="173B456F" w14:textId="31701E46" w:rsidR="00FD752F" w:rsidRDefault="00FD752F" w:rsidP="00862AB3">
      <w:pPr>
        <w:ind w:left="72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Jobs consists</w:t>
      </w:r>
      <w:r w:rsidR="00930A81">
        <w:rPr>
          <w:rFonts w:asciiTheme="majorBidi" w:hAnsiTheme="majorBidi" w:cstheme="majorBidi"/>
          <w:sz w:val="32"/>
          <w:szCs w:val="32"/>
          <w:lang w:bidi="fa-IR"/>
        </w:rPr>
        <w:t>3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menu items :1-add a new job 2</w:t>
      </w:r>
      <w:r w:rsidR="00B35A2D">
        <w:rPr>
          <w:rFonts w:asciiTheme="majorBidi" w:hAnsiTheme="majorBidi" w:cstheme="majorBidi"/>
          <w:sz w:val="32"/>
          <w:szCs w:val="32"/>
          <w:lang w:bidi="fa-IR"/>
        </w:rPr>
        <w:t>-</w:t>
      </w:r>
      <w:r w:rsidR="008C1980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C43FF4">
        <w:rPr>
          <w:rFonts w:asciiTheme="majorBidi" w:hAnsiTheme="majorBidi" w:cstheme="majorBidi"/>
          <w:sz w:val="32"/>
          <w:szCs w:val="32"/>
          <w:lang w:bidi="fa-IR"/>
        </w:rPr>
        <w:t>delet</w:t>
      </w:r>
      <w:r w:rsidR="00B35A2D">
        <w:rPr>
          <w:rFonts w:asciiTheme="majorBidi" w:hAnsiTheme="majorBidi" w:cstheme="majorBidi"/>
          <w:sz w:val="32"/>
          <w:szCs w:val="32"/>
          <w:lang w:bidi="fa-IR"/>
        </w:rPr>
        <w:t>e a user 3-</w:t>
      </w:r>
      <w:r w:rsidR="00C43FF4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B35A2D">
        <w:rPr>
          <w:rFonts w:asciiTheme="majorBidi" w:hAnsiTheme="majorBidi" w:cstheme="majorBidi"/>
          <w:sz w:val="32"/>
          <w:szCs w:val="32"/>
          <w:lang w:bidi="fa-IR"/>
        </w:rPr>
        <w:t xml:space="preserve">list of </w:t>
      </w:r>
      <w:r w:rsidR="00C43FF4">
        <w:rPr>
          <w:rFonts w:asciiTheme="majorBidi" w:hAnsiTheme="majorBidi" w:cstheme="majorBidi"/>
          <w:sz w:val="32"/>
          <w:szCs w:val="32"/>
          <w:lang w:bidi="fa-IR"/>
        </w:rPr>
        <w:t>job</w:t>
      </w:r>
      <w:r w:rsidR="00B35A2D">
        <w:rPr>
          <w:rFonts w:asciiTheme="majorBidi" w:hAnsiTheme="majorBidi" w:cstheme="majorBidi"/>
          <w:sz w:val="32"/>
          <w:szCs w:val="32"/>
          <w:lang w:bidi="fa-IR"/>
        </w:rPr>
        <w:t>s</w:t>
      </w:r>
    </w:p>
    <w:p w14:paraId="35463969" w14:textId="51742E34" w:rsidR="00930A81" w:rsidRDefault="00364A18" w:rsidP="00862AB3">
      <w:pPr>
        <w:ind w:left="720"/>
        <w:rPr>
          <w:rFonts w:asciiTheme="majorBidi" w:hAnsiTheme="majorBidi" w:cstheme="majorBidi"/>
          <w:sz w:val="32"/>
          <w:szCs w:val="32"/>
          <w:lang w:bidi="fa-IR"/>
        </w:rPr>
      </w:pPr>
      <w:r>
        <w:rPr>
          <w:rFonts w:asciiTheme="majorBidi" w:hAnsiTheme="majorBidi" w:cstheme="majorBidi"/>
          <w:sz w:val="32"/>
          <w:szCs w:val="32"/>
          <w:lang w:bidi="fa-IR"/>
        </w:rPr>
        <w:t>tax</w:t>
      </w:r>
      <w:r w:rsidR="00930A81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consists</w:t>
      </w:r>
      <w:r w:rsidR="00930A81">
        <w:rPr>
          <w:rFonts w:asciiTheme="majorBidi" w:hAnsiTheme="majorBidi" w:cstheme="majorBidi"/>
          <w:sz w:val="32"/>
          <w:szCs w:val="32"/>
          <w:lang w:bidi="fa-IR"/>
        </w:rPr>
        <w:t>3</w:t>
      </w:r>
      <w:r w:rsidR="00930A81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menu items :1-add a new </w:t>
      </w:r>
      <w:r w:rsidR="00152691">
        <w:rPr>
          <w:rFonts w:asciiTheme="majorBidi" w:hAnsiTheme="majorBidi" w:cstheme="majorBidi"/>
          <w:sz w:val="32"/>
          <w:szCs w:val="32"/>
          <w:lang w:bidi="fa-IR"/>
        </w:rPr>
        <w:t>tax</w:t>
      </w:r>
      <w:r w:rsidR="00930A81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2</w:t>
      </w:r>
      <w:r w:rsidR="00930A81">
        <w:rPr>
          <w:rFonts w:asciiTheme="majorBidi" w:hAnsiTheme="majorBidi" w:cstheme="majorBidi"/>
          <w:sz w:val="32"/>
          <w:szCs w:val="32"/>
          <w:lang w:bidi="fa-IR"/>
        </w:rPr>
        <w:t>- delete a</w:t>
      </w:r>
      <w:r w:rsidR="00152691">
        <w:rPr>
          <w:rFonts w:asciiTheme="majorBidi" w:hAnsiTheme="majorBidi" w:cstheme="majorBidi"/>
          <w:sz w:val="32"/>
          <w:szCs w:val="32"/>
          <w:lang w:bidi="fa-IR"/>
        </w:rPr>
        <w:t xml:space="preserve"> tax</w:t>
      </w:r>
      <w:r w:rsidR="00930A81">
        <w:rPr>
          <w:rFonts w:asciiTheme="majorBidi" w:hAnsiTheme="majorBidi" w:cstheme="majorBidi"/>
          <w:sz w:val="32"/>
          <w:szCs w:val="32"/>
          <w:lang w:bidi="fa-IR"/>
        </w:rPr>
        <w:t xml:space="preserve"> 3- l</w:t>
      </w:r>
      <w:r w:rsidR="00152691">
        <w:rPr>
          <w:rFonts w:asciiTheme="majorBidi" w:hAnsiTheme="majorBidi" w:cstheme="majorBidi"/>
          <w:sz w:val="32"/>
          <w:szCs w:val="32"/>
          <w:lang w:bidi="fa-IR"/>
        </w:rPr>
        <w:t>ist of tax</w:t>
      </w:r>
    </w:p>
    <w:p w14:paraId="015479C1" w14:textId="20CF81C9" w:rsidR="00FD752F" w:rsidRPr="001F7EE4" w:rsidRDefault="00FD752F" w:rsidP="00DB77EC">
      <w:pPr>
        <w:rPr>
          <w:rFonts w:asciiTheme="majorBidi" w:hAnsiTheme="majorBidi" w:cstheme="majorBidi"/>
          <w:sz w:val="32"/>
          <w:szCs w:val="32"/>
          <w:u w:val="single"/>
          <w:lang w:bidi="fa-IR"/>
        </w:rPr>
      </w:pPr>
    </w:p>
    <w:p w14:paraId="78ACB3C3" w14:textId="30A33584" w:rsidR="00FD752F" w:rsidRPr="00862AB3" w:rsidRDefault="00862AB3" w:rsidP="00862AB3">
      <w:pPr>
        <w:pStyle w:val="ListParagraph"/>
        <w:numPr>
          <w:ilvl w:val="0"/>
          <w:numId w:val="33"/>
        </w:numPr>
        <w:rPr>
          <w:rFonts w:ascii="Arial Black" w:hAnsi="Arial Black" w:cstheme="majorBidi"/>
          <w:sz w:val="32"/>
          <w:szCs w:val="32"/>
          <w:lang w:bidi="fa-IR"/>
        </w:rPr>
      </w:pPr>
      <w:r w:rsidRPr="00862AB3">
        <w:rPr>
          <w:rFonts w:ascii="Arial Black" w:hAnsi="Arial Black" w:cstheme="majorBidi"/>
          <w:sz w:val="32"/>
          <w:szCs w:val="32"/>
          <w:lang w:bidi="fa-IR"/>
        </w:rPr>
        <w:t>Explanation</w:t>
      </w:r>
      <w:r>
        <w:rPr>
          <w:rFonts w:ascii="Arial Black" w:hAnsi="Arial Black" w:cstheme="majorBidi"/>
          <w:sz w:val="32"/>
          <w:szCs w:val="32"/>
          <w:lang w:bidi="fa-IR"/>
        </w:rPr>
        <w:t>(classes,properties and what is employee management system?)</w:t>
      </w:r>
    </w:p>
    <w:p w14:paraId="3BBA5C66" w14:textId="3624F95A" w:rsidR="00FD752F" w:rsidRPr="001F7EE4" w:rsidRDefault="00FD752F" w:rsidP="00862AB3">
      <w:pPr>
        <w:pStyle w:val="ListParagraph"/>
        <w:numPr>
          <w:ilvl w:val="0"/>
          <w:numId w:val="29"/>
        </w:numPr>
        <w:ind w:left="108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This is an employee management system that </w:t>
      </w:r>
      <w:r w:rsidR="00BB60C1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user can </w:t>
      </w:r>
      <w:r w:rsidR="00152691">
        <w:rPr>
          <w:rFonts w:asciiTheme="majorBidi" w:hAnsiTheme="majorBidi" w:cstheme="majorBidi"/>
          <w:sz w:val="32"/>
          <w:szCs w:val="32"/>
          <w:lang w:bidi="fa-IR"/>
        </w:rPr>
        <w:t>loge in</w:t>
      </w:r>
      <w:r w:rsidR="00BB60C1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152691">
        <w:rPr>
          <w:rFonts w:asciiTheme="majorBidi" w:hAnsiTheme="majorBidi" w:cstheme="majorBidi"/>
          <w:sz w:val="32"/>
          <w:szCs w:val="32"/>
          <w:lang w:bidi="fa-IR"/>
        </w:rPr>
        <w:t>by a username and password</w:t>
      </w:r>
      <w:r w:rsidR="00211309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152691">
        <w:rPr>
          <w:rFonts w:asciiTheme="majorBidi" w:hAnsiTheme="majorBidi" w:cstheme="majorBidi"/>
          <w:sz w:val="32"/>
          <w:szCs w:val="32"/>
          <w:lang w:bidi="fa-IR"/>
        </w:rPr>
        <w:t>(here you can log in by:</w:t>
      </w:r>
      <w:r w:rsidR="00211309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152691">
        <w:rPr>
          <w:rFonts w:asciiTheme="majorBidi" w:hAnsiTheme="majorBidi" w:cstheme="majorBidi"/>
          <w:sz w:val="32"/>
          <w:szCs w:val="32"/>
          <w:lang w:bidi="fa-IR"/>
        </w:rPr>
        <w:t>username=admin, password= admin)</w:t>
      </w:r>
      <w:r w:rsidR="00BB60C1" w:rsidRPr="001F7EE4">
        <w:rPr>
          <w:rFonts w:asciiTheme="majorBidi" w:hAnsiTheme="majorBidi" w:cstheme="majorBidi"/>
          <w:sz w:val="32"/>
          <w:szCs w:val="32"/>
          <w:lang w:bidi="fa-IR"/>
        </w:rPr>
        <w:t>,</w:t>
      </w:r>
      <w:r w:rsidR="00211309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152691">
        <w:rPr>
          <w:rFonts w:asciiTheme="majorBidi" w:hAnsiTheme="majorBidi" w:cstheme="majorBidi"/>
          <w:sz w:val="32"/>
          <w:szCs w:val="32"/>
          <w:lang w:bidi="fa-IR"/>
        </w:rPr>
        <w:t>then you can access main page which has got our menu bar.</w:t>
      </w:r>
    </w:p>
    <w:p w14:paraId="16EDAF28" w14:textId="521D3AB9" w:rsidR="00BB60C1" w:rsidRPr="001F7EE4" w:rsidRDefault="00BB60C1" w:rsidP="00862AB3">
      <w:pPr>
        <w:ind w:left="108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In this system we can see list of users</w:t>
      </w:r>
      <w:r w:rsidR="005925F1" w:rsidRPr="001F7EE4">
        <w:rPr>
          <w:rFonts w:asciiTheme="majorBidi" w:hAnsiTheme="majorBidi" w:cstheme="majorBidi"/>
          <w:sz w:val="32"/>
          <w:szCs w:val="32"/>
          <w:lang w:bidi="fa-IR"/>
        </w:rPr>
        <w:t>, besides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we can</w:t>
      </w:r>
      <w:r w:rsidR="00152691">
        <w:rPr>
          <w:rFonts w:asciiTheme="majorBidi" w:hAnsiTheme="majorBidi" w:cstheme="majorBidi"/>
          <w:sz w:val="32"/>
          <w:szCs w:val="32"/>
          <w:lang w:bidi="fa-IR"/>
        </w:rPr>
        <w:t xml:space="preserve"> add a new user or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remove</w:t>
      </w:r>
      <w:r w:rsidR="00152691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>any of users who we want</w:t>
      </w:r>
      <w:r w:rsidR="005925F1" w:rsidRPr="001F7EE4">
        <w:rPr>
          <w:rFonts w:asciiTheme="majorBidi" w:hAnsiTheme="majorBidi" w:cstheme="majorBidi"/>
          <w:sz w:val="32"/>
          <w:szCs w:val="32"/>
          <w:lang w:bidi="fa-IR"/>
        </w:rPr>
        <w:t>.</w:t>
      </w:r>
    </w:p>
    <w:p w14:paraId="0EF145F8" w14:textId="4F3C29D2" w:rsidR="005925F1" w:rsidRPr="001F7EE4" w:rsidRDefault="005925F1" w:rsidP="00862AB3">
      <w:pPr>
        <w:ind w:left="108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We can also add new jobs</w:t>
      </w:r>
      <w:r w:rsidR="00E928AF">
        <w:rPr>
          <w:rFonts w:asciiTheme="majorBidi" w:hAnsiTheme="majorBidi" w:cstheme="majorBidi"/>
          <w:sz w:val="32"/>
          <w:szCs w:val="32"/>
          <w:lang w:bidi="fa-IR"/>
        </w:rPr>
        <w:t>, delete a job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and see list of jobs</w:t>
      </w:r>
      <w:r w:rsidR="00211309">
        <w:rPr>
          <w:rFonts w:asciiTheme="majorBidi" w:hAnsiTheme="majorBidi" w:cstheme="majorBidi"/>
          <w:sz w:val="32"/>
          <w:szCs w:val="32"/>
          <w:lang w:bidi="fa-IR"/>
        </w:rPr>
        <w:t xml:space="preserve"> and same for tax.</w:t>
      </w:r>
    </w:p>
    <w:p w14:paraId="4AC36FFE" w14:textId="46AC4056" w:rsidR="005925F1" w:rsidRPr="001F7EE4" w:rsidRDefault="005925F1" w:rsidP="00DB77EC">
      <w:pPr>
        <w:rPr>
          <w:rFonts w:asciiTheme="majorBidi" w:hAnsiTheme="majorBidi" w:cstheme="majorBidi"/>
          <w:sz w:val="32"/>
          <w:szCs w:val="32"/>
          <w:lang w:bidi="fa-IR"/>
        </w:rPr>
      </w:pPr>
    </w:p>
    <w:p w14:paraId="592CEDA5" w14:textId="458F1B2D" w:rsidR="005925F1" w:rsidRPr="001F7EE4" w:rsidRDefault="005925F1" w:rsidP="001F7EE4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We have a main package that consists</w:t>
      </w:r>
      <w:r w:rsidR="00364A18">
        <w:rPr>
          <w:rFonts w:asciiTheme="majorBidi" w:hAnsiTheme="majorBidi" w:cstheme="majorBidi"/>
          <w:sz w:val="32"/>
          <w:szCs w:val="32"/>
          <w:lang w:bidi="fa-IR"/>
        </w:rPr>
        <w:t xml:space="preserve"> 4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classes: jobs </w:t>
      </w:r>
      <w:r w:rsidR="00364A18">
        <w:rPr>
          <w:rFonts w:asciiTheme="majorBidi" w:hAnsiTheme="majorBidi" w:cstheme="majorBidi"/>
          <w:sz w:val="32"/>
          <w:szCs w:val="32"/>
          <w:lang w:bidi="fa-IR"/>
        </w:rPr>
        <w:t>,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users</w:t>
      </w:r>
      <w:r w:rsidR="00211309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364A18">
        <w:rPr>
          <w:rFonts w:asciiTheme="majorBidi" w:hAnsiTheme="majorBidi" w:cstheme="majorBidi"/>
          <w:sz w:val="32"/>
          <w:szCs w:val="32"/>
          <w:lang w:bidi="fa-IR"/>
        </w:rPr>
        <w:t>,</w:t>
      </w:r>
      <w:r w:rsidR="00211309">
        <w:rPr>
          <w:rFonts w:asciiTheme="majorBidi" w:hAnsiTheme="majorBidi" w:cstheme="majorBidi"/>
          <w:sz w:val="32"/>
          <w:szCs w:val="32"/>
          <w:lang w:bidi="fa-IR"/>
        </w:rPr>
        <w:t xml:space="preserve"> tax</w:t>
      </w:r>
      <w:r w:rsidR="00364A18">
        <w:rPr>
          <w:rFonts w:asciiTheme="majorBidi" w:hAnsiTheme="majorBidi" w:cstheme="majorBidi"/>
          <w:sz w:val="32"/>
          <w:szCs w:val="32"/>
          <w:lang w:bidi="fa-IR"/>
        </w:rPr>
        <w:t xml:space="preserve"> and login</w:t>
      </w:r>
    </w:p>
    <w:p w14:paraId="316C2E59" w14:textId="7786421B" w:rsidR="005925F1" w:rsidRPr="001F7EE4" w:rsidRDefault="002A4648" w:rsidP="001F7EE4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I</w:t>
      </w:r>
      <w:r w:rsidR="005925F1" w:rsidRPr="001F7EE4">
        <w:rPr>
          <w:rFonts w:asciiTheme="majorBidi" w:hAnsiTheme="majorBidi" w:cstheme="majorBidi"/>
          <w:sz w:val="32"/>
          <w:szCs w:val="32"/>
          <w:lang w:bidi="fa-IR"/>
        </w:rPr>
        <w:t>n the “jobs” class, we have these propert</w:t>
      </w:r>
      <w:r w:rsidR="008E403C" w:rsidRPr="001F7EE4">
        <w:rPr>
          <w:rFonts w:asciiTheme="majorBidi" w:hAnsiTheme="majorBidi" w:cstheme="majorBidi"/>
          <w:sz w:val="32"/>
          <w:szCs w:val="32"/>
          <w:lang w:bidi="fa-IR"/>
        </w:rPr>
        <w:t>ies</w:t>
      </w:r>
      <w:r w:rsidR="005925F1" w:rsidRPr="001F7EE4">
        <w:rPr>
          <w:rFonts w:asciiTheme="majorBidi" w:hAnsiTheme="majorBidi" w:cstheme="majorBidi"/>
          <w:sz w:val="32"/>
          <w:szCs w:val="32"/>
          <w:lang w:bidi="fa-IR"/>
        </w:rPr>
        <w:t>:</w:t>
      </w:r>
    </w:p>
    <w:p w14:paraId="1CEDD839" w14:textId="11E2CA99" w:rsidR="008E403C" w:rsidRPr="001F7EE4" w:rsidRDefault="008E403C" w:rsidP="001F7EE4">
      <w:pPr>
        <w:ind w:left="144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job</w:t>
      </w:r>
      <w:r w:rsidR="002143E4">
        <w:rPr>
          <w:rFonts w:asciiTheme="majorBidi" w:hAnsiTheme="majorBidi" w:cstheme="majorBidi"/>
          <w:sz w:val="32"/>
          <w:szCs w:val="32"/>
          <w:lang w:bidi="fa-IR"/>
        </w:rPr>
        <w:t>Title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, </w:t>
      </w:r>
      <w:r w:rsidR="001271C8">
        <w:rPr>
          <w:rFonts w:asciiTheme="majorBidi" w:hAnsiTheme="majorBidi" w:cstheme="majorBidi"/>
          <w:sz w:val="32"/>
          <w:szCs w:val="32"/>
          <w:lang w:bidi="fa-IR"/>
        </w:rPr>
        <w:t>tax</w:t>
      </w:r>
      <w:r w:rsidR="002A4648" w:rsidRPr="001F7EE4">
        <w:rPr>
          <w:rFonts w:asciiTheme="majorBidi" w:hAnsiTheme="majorBidi" w:cstheme="majorBidi"/>
          <w:sz w:val="32"/>
          <w:szCs w:val="32"/>
          <w:lang w:bidi="fa-IR"/>
        </w:rPr>
        <w:t>, salary</w:t>
      </w:r>
    </w:p>
    <w:p w14:paraId="68CD0435" w14:textId="684B3DF8" w:rsidR="002B1C73" w:rsidRPr="001F7EE4" w:rsidRDefault="002B1C73" w:rsidP="001F7EE4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In the “users” class, we have these properties:</w:t>
      </w:r>
    </w:p>
    <w:p w14:paraId="299540A4" w14:textId="625BAAB8" w:rsidR="002B1C73" w:rsidRDefault="00C255C4" w:rsidP="00862AB3">
      <w:pPr>
        <w:ind w:left="720" w:firstLine="72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fullN</w:t>
      </w:r>
      <w:r w:rsidR="002B1C73" w:rsidRPr="001F7EE4">
        <w:rPr>
          <w:rFonts w:asciiTheme="majorBidi" w:hAnsiTheme="majorBidi" w:cstheme="majorBidi"/>
          <w:sz w:val="32"/>
          <w:szCs w:val="32"/>
          <w:lang w:bidi="fa-IR"/>
        </w:rPr>
        <w:t>ame,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2B1C73" w:rsidRPr="001F7EE4">
        <w:rPr>
          <w:rFonts w:asciiTheme="majorBidi" w:hAnsiTheme="majorBidi" w:cstheme="majorBidi"/>
          <w:sz w:val="32"/>
          <w:szCs w:val="32"/>
          <w:lang w:bidi="fa-IR"/>
        </w:rPr>
        <w:t>age,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2B1C73" w:rsidRPr="001F7EE4">
        <w:rPr>
          <w:rFonts w:asciiTheme="majorBidi" w:hAnsiTheme="majorBidi" w:cstheme="majorBidi"/>
          <w:sz w:val="32"/>
          <w:szCs w:val="32"/>
          <w:lang w:bidi="fa-IR"/>
        </w:rPr>
        <w:t>email,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2B1C73" w:rsidRPr="001F7EE4">
        <w:rPr>
          <w:rFonts w:asciiTheme="majorBidi" w:hAnsiTheme="majorBidi" w:cstheme="majorBidi"/>
          <w:sz w:val="32"/>
          <w:szCs w:val="32"/>
          <w:lang w:bidi="fa-IR"/>
        </w:rPr>
        <w:t>ID</w:t>
      </w:r>
    </w:p>
    <w:p w14:paraId="36FC6E5E" w14:textId="59D05082" w:rsidR="00211309" w:rsidRPr="001F7EE4" w:rsidRDefault="00211309" w:rsidP="00211309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In the “</w:t>
      </w:r>
      <w:r>
        <w:rPr>
          <w:rFonts w:asciiTheme="majorBidi" w:hAnsiTheme="majorBidi" w:cstheme="majorBidi"/>
          <w:sz w:val="32"/>
          <w:szCs w:val="32"/>
          <w:lang w:bidi="fa-IR"/>
        </w:rPr>
        <w:t>tax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>” class, we have these properties:</w:t>
      </w:r>
    </w:p>
    <w:p w14:paraId="0D22CB51" w14:textId="03AF297B" w:rsidR="00211309" w:rsidRDefault="00211309" w:rsidP="00211309">
      <w:pPr>
        <w:ind w:left="720" w:firstLine="720"/>
        <w:rPr>
          <w:rFonts w:asciiTheme="majorBidi" w:hAnsiTheme="majorBidi" w:cstheme="majorBidi"/>
          <w:sz w:val="32"/>
          <w:szCs w:val="32"/>
          <w:lang w:bidi="fa-IR"/>
        </w:rPr>
      </w:pPr>
      <w:r w:rsidRPr="00211309">
        <w:rPr>
          <w:rFonts w:asciiTheme="majorBidi" w:hAnsiTheme="majorBidi" w:cstheme="majorBidi"/>
          <w:sz w:val="32"/>
          <w:szCs w:val="32"/>
          <w:lang w:bidi="fa-IR"/>
        </w:rPr>
        <w:t>amount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>, ID</w:t>
      </w:r>
      <w:r>
        <w:rPr>
          <w:rFonts w:asciiTheme="majorBidi" w:hAnsiTheme="majorBidi" w:cstheme="majorBidi"/>
          <w:sz w:val="32"/>
          <w:szCs w:val="32"/>
          <w:lang w:bidi="fa-IR"/>
        </w:rPr>
        <w:t>,</w:t>
      </w:r>
      <w:r w:rsidRPr="00211309">
        <w:t xml:space="preserve"> </w:t>
      </w:r>
      <w:r w:rsidRPr="00211309">
        <w:rPr>
          <w:rFonts w:asciiTheme="majorBidi" w:hAnsiTheme="majorBidi" w:cstheme="majorBidi"/>
          <w:sz w:val="32"/>
          <w:szCs w:val="32"/>
          <w:lang w:bidi="fa-IR"/>
        </w:rPr>
        <w:t>taxName</w:t>
      </w:r>
    </w:p>
    <w:p w14:paraId="61711F1C" w14:textId="328BAB86" w:rsidR="00364A18" w:rsidRDefault="00364A18" w:rsidP="00364A18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In the “</w:t>
      </w:r>
      <w:r>
        <w:rPr>
          <w:rFonts w:asciiTheme="majorBidi" w:hAnsiTheme="majorBidi" w:cstheme="majorBidi"/>
          <w:sz w:val="32"/>
          <w:szCs w:val="32"/>
          <w:lang w:bidi="fa-IR"/>
        </w:rPr>
        <w:t>login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>” class, we have these properties:</w:t>
      </w:r>
    </w:p>
    <w:p w14:paraId="334005A7" w14:textId="41C89CB9" w:rsidR="00364A18" w:rsidRPr="001F7EE4" w:rsidRDefault="00364A18" w:rsidP="00364A18">
      <w:pPr>
        <w:pStyle w:val="ListParagraph"/>
        <w:ind w:left="1080"/>
        <w:rPr>
          <w:rFonts w:asciiTheme="majorBidi" w:hAnsiTheme="majorBidi" w:cstheme="majorBidi"/>
          <w:sz w:val="32"/>
          <w:szCs w:val="32"/>
          <w:lang w:bidi="fa-IR"/>
        </w:rPr>
      </w:pPr>
      <w:r>
        <w:rPr>
          <w:rFonts w:asciiTheme="majorBidi" w:hAnsiTheme="majorBidi" w:cstheme="majorBidi"/>
          <w:sz w:val="32"/>
          <w:szCs w:val="32"/>
          <w:lang w:bidi="fa-IR"/>
        </w:rPr>
        <w:t>username,password</w:t>
      </w:r>
    </w:p>
    <w:p w14:paraId="71D70895" w14:textId="77777777" w:rsidR="00364A18" w:rsidRDefault="00364A18" w:rsidP="00211309">
      <w:pPr>
        <w:ind w:left="720" w:firstLine="720"/>
        <w:rPr>
          <w:rFonts w:asciiTheme="majorBidi" w:hAnsiTheme="majorBidi" w:cstheme="majorBidi"/>
          <w:sz w:val="32"/>
          <w:szCs w:val="32"/>
          <w:lang w:bidi="fa-IR"/>
        </w:rPr>
      </w:pPr>
    </w:p>
    <w:p w14:paraId="71B1399F" w14:textId="77777777" w:rsidR="00211309" w:rsidRDefault="00211309" w:rsidP="00862AB3">
      <w:pPr>
        <w:ind w:left="720" w:firstLine="720"/>
        <w:rPr>
          <w:rFonts w:asciiTheme="majorBidi" w:hAnsiTheme="majorBidi" w:cstheme="majorBidi"/>
          <w:sz w:val="32"/>
          <w:szCs w:val="32"/>
          <w:lang w:bidi="fa-IR"/>
        </w:rPr>
      </w:pPr>
    </w:p>
    <w:p w14:paraId="2C47D739" w14:textId="54CACF44" w:rsidR="00862AB3" w:rsidRPr="00862AB3" w:rsidRDefault="00862AB3" w:rsidP="00862AB3">
      <w:pPr>
        <w:pStyle w:val="ListParagraph"/>
        <w:numPr>
          <w:ilvl w:val="0"/>
          <w:numId w:val="34"/>
        </w:numPr>
        <w:rPr>
          <w:rFonts w:ascii="Arial Black" w:hAnsi="Arial Black" w:cstheme="majorBidi"/>
          <w:sz w:val="32"/>
          <w:szCs w:val="32"/>
          <w:lang w:bidi="fa-IR"/>
        </w:rPr>
      </w:pPr>
      <w:r w:rsidRPr="00862AB3">
        <w:rPr>
          <w:rFonts w:ascii="Arial Black" w:hAnsi="Arial Black" w:cstheme="majorBidi"/>
          <w:sz w:val="32"/>
          <w:szCs w:val="32"/>
          <w:lang w:bidi="fa-IR"/>
        </w:rPr>
        <w:t>functions</w:t>
      </w:r>
    </w:p>
    <w:p w14:paraId="6412C405" w14:textId="632DB2AF" w:rsidR="00C255C4" w:rsidRPr="001F7EE4" w:rsidRDefault="00C255C4" w:rsidP="00095211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we have some function in </w:t>
      </w:r>
      <w:r w:rsidR="00593CD7" w:rsidRPr="001F7EE4">
        <w:rPr>
          <w:rFonts w:asciiTheme="majorBidi" w:hAnsiTheme="majorBidi" w:cstheme="majorBidi"/>
          <w:sz w:val="32"/>
          <w:szCs w:val="32"/>
          <w:u w:val="single"/>
          <w:lang w:bidi="fa-IR"/>
        </w:rPr>
        <w:t>users class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>:</w:t>
      </w:r>
    </w:p>
    <w:p w14:paraId="026BE792" w14:textId="08F9D506" w:rsidR="00C255C4" w:rsidRPr="001F7EE4" w:rsidRDefault="00C255C4" w:rsidP="001F7EE4">
      <w:pPr>
        <w:ind w:left="72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A)</w:t>
      </w:r>
      <w:r w:rsidR="00F76123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997BC7" w:rsidRPr="00997BC7">
        <w:rPr>
          <w:rFonts w:asciiTheme="majorBidi" w:hAnsiTheme="majorBidi" w:cstheme="majorBidi"/>
          <w:sz w:val="32"/>
          <w:szCs w:val="32"/>
          <w:lang w:bidi="fa-IR"/>
        </w:rPr>
        <w:t>saveToXM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>L(){}:this function will send data which we will get from textField(input</w:t>
      </w:r>
      <w:r w:rsidR="000172D7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that is related to sign up(add new user)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>) to XML file and store them.</w:t>
      </w:r>
    </w:p>
    <w:p w14:paraId="332971E3" w14:textId="000ED88B" w:rsidR="00C255C4" w:rsidRPr="001F7EE4" w:rsidRDefault="000172D7" w:rsidP="001F7EE4">
      <w:pPr>
        <w:ind w:left="72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I</w:t>
      </w:r>
      <w:r w:rsidR="00FD6190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n </w:t>
      </w:r>
      <w:r w:rsidR="00FD6190" w:rsidRPr="001F7EE4">
        <w:rPr>
          <w:rFonts w:asciiTheme="majorBidi" w:hAnsiTheme="majorBidi" w:cstheme="majorBidi"/>
          <w:sz w:val="32"/>
          <w:szCs w:val="32"/>
          <w:u w:val="single"/>
          <w:lang w:bidi="fa-IR"/>
        </w:rPr>
        <w:t>users class</w:t>
      </w:r>
      <w:r w:rsidR="00FD6190" w:rsidRPr="001F7EE4">
        <w:rPr>
          <w:rFonts w:asciiTheme="majorBidi" w:hAnsiTheme="majorBidi" w:cstheme="majorBidi"/>
          <w:sz w:val="32"/>
          <w:szCs w:val="32"/>
          <w:lang w:bidi="fa-IR"/>
        </w:rPr>
        <w:t>, it will send data about the new user and store them.</w:t>
      </w:r>
      <w:r w:rsidR="00F76123"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</w:t>
      </w:r>
      <w:r w:rsidR="00FD6190" w:rsidRPr="001F7EE4">
        <w:rPr>
          <w:rFonts w:asciiTheme="majorBidi" w:hAnsiTheme="majorBidi" w:cstheme="majorBidi"/>
          <w:sz w:val="32"/>
          <w:szCs w:val="32"/>
          <w:lang w:bidi="fa-IR"/>
        </w:rPr>
        <w:t>(we will have two XML file)</w:t>
      </w:r>
    </w:p>
    <w:p w14:paraId="22BA82A1" w14:textId="719B3D9D" w:rsidR="00F76123" w:rsidRPr="001F7EE4" w:rsidRDefault="00F76123" w:rsidP="001F7EE4">
      <w:pPr>
        <w:ind w:left="72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B)</w:t>
      </w:r>
      <w:r w:rsidR="00997BC7" w:rsidRPr="00997BC7">
        <w:rPr>
          <w:rFonts w:asciiTheme="majorBidi" w:hAnsiTheme="majorBidi" w:cstheme="majorBidi"/>
          <w:sz w:val="32"/>
          <w:szCs w:val="32"/>
          <w:lang w:bidi="fa-IR"/>
        </w:rPr>
        <w:t xml:space="preserve"> getUserList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(){}:we can list our users by this function in </w:t>
      </w:r>
      <w:r w:rsidRPr="001F7EE4">
        <w:rPr>
          <w:rFonts w:asciiTheme="majorBidi" w:hAnsiTheme="majorBidi" w:cstheme="majorBidi"/>
          <w:sz w:val="32"/>
          <w:szCs w:val="32"/>
          <w:u w:val="single"/>
          <w:lang w:bidi="fa-IR"/>
        </w:rPr>
        <w:t>users class.</w:t>
      </w:r>
    </w:p>
    <w:p w14:paraId="12807DE0" w14:textId="70441BD1" w:rsidR="000172D7" w:rsidRDefault="00F76123" w:rsidP="00364A18">
      <w:pPr>
        <w:ind w:left="720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C</w:t>
      </w:r>
      <w:r w:rsidR="00FD6190" w:rsidRPr="001F7EE4">
        <w:rPr>
          <w:rFonts w:asciiTheme="majorBidi" w:hAnsiTheme="majorBidi" w:cstheme="majorBidi"/>
          <w:sz w:val="32"/>
          <w:szCs w:val="32"/>
          <w:lang w:bidi="fa-IR"/>
        </w:rPr>
        <w:t>)</w:t>
      </w:r>
      <w:r w:rsidR="00997BC7" w:rsidRPr="00997BC7">
        <w:t xml:space="preserve"> </w:t>
      </w:r>
      <w:r w:rsidR="00997BC7" w:rsidRPr="00997BC7">
        <w:rPr>
          <w:rFonts w:asciiTheme="majorBidi" w:hAnsiTheme="majorBidi" w:cstheme="majorBidi"/>
          <w:sz w:val="32"/>
          <w:szCs w:val="32"/>
          <w:lang w:bidi="fa-IR"/>
        </w:rPr>
        <w:t>deleteFromXML(String user)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>{}:this function w</w:t>
      </w:r>
      <w:r w:rsidR="000172D7" w:rsidRPr="001F7EE4">
        <w:rPr>
          <w:rFonts w:asciiTheme="majorBidi" w:hAnsiTheme="majorBidi" w:cstheme="majorBidi"/>
          <w:sz w:val="32"/>
          <w:szCs w:val="32"/>
          <w:lang w:bidi="fa-IR"/>
        </w:rPr>
        <w:t>i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ll be used for delete a user in </w:t>
      </w:r>
      <w:r w:rsidRPr="001F7EE4">
        <w:rPr>
          <w:rFonts w:asciiTheme="majorBidi" w:hAnsiTheme="majorBidi" w:cstheme="majorBidi"/>
          <w:sz w:val="32"/>
          <w:szCs w:val="32"/>
          <w:u w:val="single"/>
          <w:lang w:bidi="fa-IR"/>
        </w:rPr>
        <w:t>users class</w:t>
      </w:r>
      <w:r w:rsidR="00593CD7" w:rsidRPr="001F7EE4">
        <w:rPr>
          <w:rFonts w:asciiTheme="majorBidi" w:hAnsiTheme="majorBidi" w:cstheme="majorBidi"/>
          <w:sz w:val="32"/>
          <w:szCs w:val="32"/>
          <w:lang w:bidi="fa-IR"/>
        </w:rPr>
        <w:t>.</w:t>
      </w:r>
    </w:p>
    <w:p w14:paraId="7FEC13DD" w14:textId="4AE32D42" w:rsidR="00176BF8" w:rsidRDefault="00176BF8" w:rsidP="00364A18">
      <w:pPr>
        <w:ind w:left="720"/>
        <w:rPr>
          <w:rFonts w:asciiTheme="majorBidi" w:hAnsiTheme="majorBidi" w:cstheme="majorBidi"/>
          <w:sz w:val="32"/>
          <w:szCs w:val="32"/>
          <w:lang w:bidi="fa-IR"/>
        </w:rPr>
      </w:pPr>
      <w:r>
        <w:rPr>
          <w:rFonts w:asciiTheme="majorBidi" w:hAnsiTheme="majorBidi" w:cstheme="majorBidi"/>
          <w:sz w:val="32"/>
          <w:szCs w:val="32"/>
          <w:lang w:bidi="fa-IR"/>
        </w:rPr>
        <w:t>D)get functins</w:t>
      </w:r>
    </w:p>
    <w:p w14:paraId="084C1818" w14:textId="4B2E0A78" w:rsidR="00176BF8" w:rsidRPr="00364A18" w:rsidRDefault="00176BF8" w:rsidP="00364A18">
      <w:pPr>
        <w:ind w:left="720"/>
        <w:rPr>
          <w:rFonts w:asciiTheme="majorBidi" w:hAnsiTheme="majorBidi" w:cstheme="majorBidi"/>
          <w:sz w:val="32"/>
          <w:szCs w:val="32"/>
          <w:u w:val="single"/>
          <w:lang w:bidi="fa-IR"/>
        </w:rPr>
      </w:pPr>
      <w:r>
        <w:rPr>
          <w:rFonts w:asciiTheme="majorBidi" w:hAnsiTheme="majorBidi" w:cstheme="majorBidi"/>
          <w:sz w:val="32"/>
          <w:szCs w:val="32"/>
          <w:lang w:bidi="fa-IR"/>
        </w:rPr>
        <w:t>E)constructors</w:t>
      </w:r>
    </w:p>
    <w:p w14:paraId="2503D993" w14:textId="42C4F472" w:rsidR="00095211" w:rsidRPr="001F7EE4" w:rsidRDefault="00095211" w:rsidP="00095211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32"/>
          <w:szCs w:val="32"/>
          <w:u w:val="single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We have </w:t>
      </w:r>
      <w:r w:rsidR="00176BF8">
        <w:rPr>
          <w:rFonts w:asciiTheme="majorBidi" w:hAnsiTheme="majorBidi" w:cstheme="majorBidi"/>
          <w:sz w:val="32"/>
          <w:szCs w:val="32"/>
          <w:lang w:bidi="fa-IR"/>
        </w:rPr>
        <w:t>some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function</w:t>
      </w:r>
      <w:r w:rsidR="00364A18">
        <w:rPr>
          <w:rFonts w:asciiTheme="majorBidi" w:hAnsiTheme="majorBidi" w:cstheme="majorBidi"/>
          <w:sz w:val="32"/>
          <w:szCs w:val="32"/>
          <w:lang w:bidi="fa-IR"/>
        </w:rPr>
        <w:t>s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in </w:t>
      </w:r>
      <w:r w:rsidRPr="001F7EE4">
        <w:rPr>
          <w:rFonts w:asciiTheme="majorBidi" w:hAnsiTheme="majorBidi" w:cstheme="majorBidi"/>
          <w:sz w:val="32"/>
          <w:szCs w:val="32"/>
          <w:u w:val="single"/>
          <w:lang w:bidi="fa-IR"/>
        </w:rPr>
        <w:t>jobs class:</w:t>
      </w:r>
    </w:p>
    <w:p w14:paraId="31FBA096" w14:textId="68758ED0" w:rsidR="00095211" w:rsidRPr="001F7EE4" w:rsidRDefault="00095211" w:rsidP="001F7EE4">
      <w:pPr>
        <w:pStyle w:val="ListParagraph"/>
        <w:numPr>
          <w:ilvl w:val="0"/>
          <w:numId w:val="27"/>
        </w:numPr>
        <w:ind w:left="1185"/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sendToXML(){}:this function will send data which we will get from textField(input that is related to add new job) to a XML file and store them.</w:t>
      </w:r>
    </w:p>
    <w:p w14:paraId="400E5219" w14:textId="07ECE1AA" w:rsidR="00095211" w:rsidRDefault="00095211" w:rsidP="001F7EE4">
      <w:pPr>
        <w:ind w:left="720"/>
        <w:rPr>
          <w:rFonts w:asciiTheme="majorBidi" w:hAnsiTheme="majorBidi" w:cstheme="majorBidi"/>
          <w:sz w:val="32"/>
          <w:szCs w:val="32"/>
          <w:u w:val="single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B)</w:t>
      </w:r>
      <w:r w:rsidR="002315D5">
        <w:rPr>
          <w:rFonts w:asciiTheme="majorBidi" w:hAnsiTheme="majorBidi" w:cstheme="majorBidi"/>
          <w:sz w:val="32"/>
          <w:szCs w:val="32"/>
          <w:lang w:bidi="fa-IR"/>
        </w:rPr>
        <w:t xml:space="preserve"> getJ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obList(){}:we can list our jobs by this function in </w:t>
      </w:r>
      <w:r w:rsidRPr="001F7EE4">
        <w:rPr>
          <w:rFonts w:asciiTheme="majorBidi" w:hAnsiTheme="majorBidi" w:cstheme="majorBidi"/>
          <w:sz w:val="32"/>
          <w:szCs w:val="32"/>
          <w:u w:val="single"/>
          <w:lang w:bidi="fa-IR"/>
        </w:rPr>
        <w:t>jobs class.</w:t>
      </w:r>
    </w:p>
    <w:p w14:paraId="6B6D6C48" w14:textId="7E94B6D4" w:rsidR="008B50EB" w:rsidRDefault="008B50EB" w:rsidP="008B50EB">
      <w:pPr>
        <w:ind w:left="720"/>
        <w:rPr>
          <w:rFonts w:asciiTheme="majorBidi" w:hAnsiTheme="majorBidi" w:cstheme="majorBidi"/>
          <w:sz w:val="32"/>
          <w:szCs w:val="32"/>
          <w:u w:val="single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>C)</w:t>
      </w:r>
      <w:r w:rsidR="002315D5">
        <w:rPr>
          <w:rFonts w:asciiTheme="majorBidi" w:hAnsiTheme="majorBidi" w:cstheme="majorBidi"/>
          <w:sz w:val="32"/>
          <w:szCs w:val="32"/>
          <w:lang w:bidi="fa-IR"/>
        </w:rPr>
        <w:t xml:space="preserve"> deleteFromXML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(){}:this function will be used for delete a user in </w:t>
      </w:r>
      <w:r>
        <w:rPr>
          <w:rFonts w:asciiTheme="majorBidi" w:hAnsiTheme="majorBidi" w:cstheme="majorBidi"/>
          <w:sz w:val="32"/>
          <w:szCs w:val="32"/>
          <w:u w:val="single"/>
          <w:lang w:bidi="fa-IR"/>
        </w:rPr>
        <w:t>job</w:t>
      </w:r>
      <w:r w:rsidRPr="001F7EE4">
        <w:rPr>
          <w:rFonts w:asciiTheme="majorBidi" w:hAnsiTheme="majorBidi" w:cstheme="majorBidi"/>
          <w:sz w:val="32"/>
          <w:szCs w:val="32"/>
          <w:u w:val="single"/>
          <w:lang w:bidi="fa-IR"/>
        </w:rPr>
        <w:t>s class.</w:t>
      </w:r>
    </w:p>
    <w:p w14:paraId="187818EB" w14:textId="77777777" w:rsidR="00176BF8" w:rsidRDefault="00176BF8" w:rsidP="00176BF8">
      <w:pPr>
        <w:ind w:left="720"/>
        <w:rPr>
          <w:rFonts w:asciiTheme="majorBidi" w:hAnsiTheme="majorBidi" w:cstheme="majorBidi"/>
          <w:sz w:val="32"/>
          <w:szCs w:val="32"/>
          <w:lang w:bidi="fa-IR"/>
        </w:rPr>
      </w:pPr>
      <w:r>
        <w:rPr>
          <w:rFonts w:asciiTheme="majorBidi" w:hAnsiTheme="majorBidi" w:cstheme="majorBidi"/>
          <w:sz w:val="32"/>
          <w:szCs w:val="32"/>
          <w:lang w:bidi="fa-IR"/>
        </w:rPr>
        <w:t>D)get functins</w:t>
      </w:r>
    </w:p>
    <w:p w14:paraId="5260B2A8" w14:textId="77777777" w:rsidR="00176BF8" w:rsidRPr="00364A18" w:rsidRDefault="00176BF8" w:rsidP="00176BF8">
      <w:pPr>
        <w:ind w:left="720"/>
        <w:rPr>
          <w:rFonts w:asciiTheme="majorBidi" w:hAnsiTheme="majorBidi" w:cstheme="majorBidi"/>
          <w:sz w:val="32"/>
          <w:szCs w:val="32"/>
          <w:u w:val="single"/>
          <w:lang w:bidi="fa-IR"/>
        </w:rPr>
      </w:pPr>
      <w:r>
        <w:rPr>
          <w:rFonts w:asciiTheme="majorBidi" w:hAnsiTheme="majorBidi" w:cstheme="majorBidi"/>
          <w:sz w:val="32"/>
          <w:szCs w:val="32"/>
          <w:lang w:bidi="fa-IR"/>
        </w:rPr>
        <w:t>E)constructors</w:t>
      </w:r>
    </w:p>
    <w:p w14:paraId="2A36EEE9" w14:textId="77777777" w:rsidR="00176BF8" w:rsidRDefault="00176BF8" w:rsidP="008B50EB">
      <w:pPr>
        <w:ind w:left="720"/>
        <w:rPr>
          <w:rFonts w:asciiTheme="majorBidi" w:hAnsiTheme="majorBidi" w:cstheme="majorBidi"/>
          <w:sz w:val="32"/>
          <w:szCs w:val="32"/>
          <w:u w:val="single"/>
          <w:lang w:bidi="fa-IR"/>
        </w:rPr>
      </w:pPr>
    </w:p>
    <w:p w14:paraId="304F59DA" w14:textId="4A056D2E" w:rsidR="002315D5" w:rsidRPr="001F7EE4" w:rsidRDefault="002315D5" w:rsidP="002315D5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32"/>
          <w:szCs w:val="32"/>
          <w:lang w:bidi="fa-IR"/>
        </w:rPr>
      </w:pPr>
      <w:bookmarkStart w:id="0" w:name="_Hlk94453216"/>
      <w:r w:rsidRPr="001F7EE4">
        <w:rPr>
          <w:rFonts w:asciiTheme="majorBidi" w:hAnsiTheme="majorBidi" w:cstheme="majorBidi"/>
          <w:sz w:val="32"/>
          <w:szCs w:val="32"/>
          <w:lang w:bidi="fa-IR"/>
        </w:rPr>
        <w:t>we have some function</w:t>
      </w:r>
      <w:r>
        <w:rPr>
          <w:rFonts w:asciiTheme="majorBidi" w:hAnsiTheme="majorBidi" w:cstheme="majorBidi"/>
          <w:sz w:val="32"/>
          <w:szCs w:val="32"/>
          <w:lang w:bidi="fa-IR"/>
        </w:rPr>
        <w:t>s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in </w:t>
      </w:r>
      <w:r>
        <w:rPr>
          <w:rFonts w:asciiTheme="majorBidi" w:hAnsiTheme="majorBidi" w:cstheme="majorBidi"/>
          <w:sz w:val="32"/>
          <w:szCs w:val="32"/>
          <w:u w:val="single"/>
          <w:lang w:bidi="fa-IR"/>
        </w:rPr>
        <w:t>tax</w:t>
      </w:r>
      <w:r w:rsidRPr="001F7EE4">
        <w:rPr>
          <w:rFonts w:asciiTheme="majorBidi" w:hAnsiTheme="majorBidi" w:cstheme="majorBidi"/>
          <w:sz w:val="32"/>
          <w:szCs w:val="32"/>
          <w:u w:val="single"/>
          <w:lang w:bidi="fa-IR"/>
        </w:rPr>
        <w:t xml:space="preserve"> class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>:</w:t>
      </w:r>
    </w:p>
    <w:bookmarkEnd w:id="0"/>
    <w:p w14:paraId="2526ED61" w14:textId="0C921AB6" w:rsidR="002315D5" w:rsidRDefault="002315D5" w:rsidP="008B50EB">
      <w:pPr>
        <w:ind w:left="720"/>
        <w:rPr>
          <w:rFonts w:asciiTheme="majorBidi" w:hAnsiTheme="majorBidi" w:cstheme="majorBidi"/>
          <w:sz w:val="32"/>
          <w:szCs w:val="32"/>
          <w:u w:val="single"/>
          <w:lang w:bidi="fa-IR"/>
        </w:rPr>
      </w:pPr>
      <w:r>
        <w:rPr>
          <w:rFonts w:asciiTheme="majorBidi" w:hAnsiTheme="majorBidi" w:cstheme="majorBidi"/>
          <w:sz w:val="32"/>
          <w:szCs w:val="32"/>
          <w:u w:val="single"/>
          <w:lang w:bidi="fa-IR"/>
        </w:rPr>
        <w:t>A)</w:t>
      </w:r>
      <w:r w:rsidRPr="002315D5">
        <w:t xml:space="preserve"> </w:t>
      </w:r>
      <w:r w:rsidRPr="002315D5">
        <w:rPr>
          <w:rFonts w:asciiTheme="majorBidi" w:hAnsiTheme="majorBidi" w:cstheme="majorBidi"/>
          <w:sz w:val="32"/>
          <w:szCs w:val="32"/>
          <w:u w:val="single"/>
          <w:lang w:bidi="fa-IR"/>
        </w:rPr>
        <w:t>getTaxList()</w:t>
      </w:r>
      <w:r>
        <w:rPr>
          <w:rFonts w:asciiTheme="majorBidi" w:hAnsiTheme="majorBidi" w:cstheme="majorBidi"/>
          <w:sz w:val="32"/>
          <w:szCs w:val="32"/>
          <w:u w:val="single"/>
          <w:lang w:bidi="fa-IR"/>
        </w:rPr>
        <w:t>{}</w:t>
      </w:r>
    </w:p>
    <w:p w14:paraId="0C7BCA5A" w14:textId="3C93BF50" w:rsidR="002315D5" w:rsidRDefault="002315D5" w:rsidP="008B50EB">
      <w:pPr>
        <w:ind w:left="720"/>
        <w:rPr>
          <w:rFonts w:asciiTheme="majorBidi" w:hAnsiTheme="majorBidi" w:cstheme="majorBidi"/>
          <w:sz w:val="32"/>
          <w:szCs w:val="32"/>
          <w:u w:val="single"/>
          <w:lang w:bidi="fa-IR"/>
        </w:rPr>
      </w:pPr>
      <w:r>
        <w:rPr>
          <w:rFonts w:asciiTheme="majorBidi" w:hAnsiTheme="majorBidi" w:cstheme="majorBidi"/>
          <w:sz w:val="32"/>
          <w:szCs w:val="32"/>
          <w:u w:val="single"/>
          <w:lang w:bidi="fa-IR"/>
        </w:rPr>
        <w:t>B)</w:t>
      </w:r>
      <w:r w:rsidRPr="002315D5">
        <w:rPr>
          <w:rFonts w:asciiTheme="majorBidi" w:hAnsiTheme="majorBidi" w:cstheme="majorBidi"/>
          <w:sz w:val="32"/>
          <w:szCs w:val="32"/>
          <w:lang w:bidi="fa-IR"/>
        </w:rPr>
        <w:t xml:space="preserve"> saveToXML()</w:t>
      </w:r>
      <w:r>
        <w:rPr>
          <w:rFonts w:asciiTheme="majorBidi" w:hAnsiTheme="majorBidi" w:cstheme="majorBidi"/>
          <w:sz w:val="32"/>
          <w:szCs w:val="32"/>
          <w:lang w:bidi="fa-IR"/>
        </w:rPr>
        <w:t>{}</w:t>
      </w:r>
    </w:p>
    <w:p w14:paraId="3F46A80F" w14:textId="62B2B537" w:rsidR="002315D5" w:rsidRDefault="002315D5" w:rsidP="008B50EB">
      <w:pPr>
        <w:ind w:left="720"/>
        <w:rPr>
          <w:rFonts w:asciiTheme="majorBidi" w:hAnsiTheme="majorBidi" w:cstheme="majorBidi"/>
          <w:sz w:val="32"/>
          <w:szCs w:val="32"/>
          <w:u w:val="single"/>
          <w:lang w:bidi="fa-IR"/>
        </w:rPr>
      </w:pPr>
      <w:r>
        <w:rPr>
          <w:rFonts w:asciiTheme="majorBidi" w:hAnsiTheme="majorBidi" w:cstheme="majorBidi"/>
          <w:sz w:val="32"/>
          <w:szCs w:val="32"/>
          <w:u w:val="single"/>
          <w:lang w:bidi="fa-IR"/>
        </w:rPr>
        <w:t>C)</w:t>
      </w:r>
      <w:r w:rsidRPr="002315D5">
        <w:rPr>
          <w:rFonts w:asciiTheme="majorBidi" w:hAnsiTheme="majorBidi" w:cstheme="majorBidi"/>
          <w:sz w:val="32"/>
          <w:szCs w:val="32"/>
          <w:u w:val="single"/>
          <w:lang w:bidi="fa-IR"/>
        </w:rPr>
        <w:t>deleteFromXML(String taxName)</w:t>
      </w:r>
      <w:r>
        <w:rPr>
          <w:rFonts w:asciiTheme="majorBidi" w:hAnsiTheme="majorBidi" w:cstheme="majorBidi"/>
          <w:sz w:val="32"/>
          <w:szCs w:val="32"/>
          <w:u w:val="single"/>
          <w:lang w:bidi="fa-IR"/>
        </w:rPr>
        <w:t>{}</w:t>
      </w:r>
    </w:p>
    <w:p w14:paraId="0D341908" w14:textId="77777777" w:rsidR="00176BF8" w:rsidRDefault="00176BF8" w:rsidP="00176BF8">
      <w:pPr>
        <w:ind w:left="720"/>
        <w:rPr>
          <w:rFonts w:asciiTheme="majorBidi" w:hAnsiTheme="majorBidi" w:cstheme="majorBidi"/>
          <w:sz w:val="32"/>
          <w:szCs w:val="32"/>
          <w:lang w:bidi="fa-IR"/>
        </w:rPr>
      </w:pPr>
      <w:r>
        <w:rPr>
          <w:rFonts w:asciiTheme="majorBidi" w:hAnsiTheme="majorBidi" w:cstheme="majorBidi"/>
          <w:sz w:val="32"/>
          <w:szCs w:val="32"/>
          <w:lang w:bidi="fa-IR"/>
        </w:rPr>
        <w:t>D)get functins</w:t>
      </w:r>
    </w:p>
    <w:p w14:paraId="22B109EC" w14:textId="77777777" w:rsidR="00176BF8" w:rsidRPr="00364A18" w:rsidRDefault="00176BF8" w:rsidP="00176BF8">
      <w:pPr>
        <w:ind w:left="720"/>
        <w:rPr>
          <w:rFonts w:asciiTheme="majorBidi" w:hAnsiTheme="majorBidi" w:cstheme="majorBidi"/>
          <w:sz w:val="32"/>
          <w:szCs w:val="32"/>
          <w:u w:val="single"/>
          <w:lang w:bidi="fa-IR"/>
        </w:rPr>
      </w:pPr>
      <w:r>
        <w:rPr>
          <w:rFonts w:asciiTheme="majorBidi" w:hAnsiTheme="majorBidi" w:cstheme="majorBidi"/>
          <w:sz w:val="32"/>
          <w:szCs w:val="32"/>
          <w:lang w:bidi="fa-IR"/>
        </w:rPr>
        <w:t>E)constructors</w:t>
      </w:r>
    </w:p>
    <w:p w14:paraId="7CDEE52E" w14:textId="77777777" w:rsidR="00176BF8" w:rsidRDefault="00176BF8" w:rsidP="008B50EB">
      <w:pPr>
        <w:ind w:left="720"/>
        <w:rPr>
          <w:rFonts w:asciiTheme="majorBidi" w:hAnsiTheme="majorBidi" w:cstheme="majorBidi"/>
          <w:sz w:val="32"/>
          <w:szCs w:val="32"/>
          <w:u w:val="single"/>
          <w:lang w:bidi="fa-IR"/>
        </w:rPr>
      </w:pPr>
    </w:p>
    <w:p w14:paraId="104D98FC" w14:textId="7006DD39" w:rsidR="00364A18" w:rsidRDefault="00364A18" w:rsidP="00364A18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sz w:val="32"/>
          <w:szCs w:val="32"/>
          <w:lang w:bidi="fa-IR"/>
        </w:rPr>
      </w:pP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we have </w:t>
      </w:r>
      <w:r w:rsidR="00F770EB">
        <w:rPr>
          <w:rFonts w:asciiTheme="majorBidi" w:hAnsiTheme="majorBidi" w:cstheme="majorBidi"/>
          <w:sz w:val="32"/>
          <w:szCs w:val="32"/>
          <w:lang w:bidi="fa-IR"/>
        </w:rPr>
        <w:t xml:space="preserve">just </w:t>
      </w:r>
      <w:r w:rsidR="00176BF8">
        <w:rPr>
          <w:rFonts w:asciiTheme="majorBidi" w:hAnsiTheme="majorBidi" w:cstheme="majorBidi"/>
          <w:sz w:val="32"/>
          <w:szCs w:val="32"/>
          <w:lang w:bidi="fa-IR"/>
        </w:rPr>
        <w:t>two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function</w:t>
      </w:r>
      <w:r w:rsidR="00176BF8">
        <w:rPr>
          <w:rFonts w:asciiTheme="majorBidi" w:hAnsiTheme="majorBidi" w:cstheme="majorBidi"/>
          <w:sz w:val="32"/>
          <w:szCs w:val="32"/>
          <w:lang w:bidi="fa-IR"/>
        </w:rPr>
        <w:t>s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 xml:space="preserve"> in </w:t>
      </w:r>
      <w:r>
        <w:rPr>
          <w:rFonts w:asciiTheme="majorBidi" w:hAnsiTheme="majorBidi" w:cstheme="majorBidi"/>
          <w:sz w:val="32"/>
          <w:szCs w:val="32"/>
          <w:u w:val="single"/>
          <w:lang w:bidi="fa-IR"/>
        </w:rPr>
        <w:t>login</w:t>
      </w:r>
      <w:r w:rsidRPr="001F7EE4">
        <w:rPr>
          <w:rFonts w:asciiTheme="majorBidi" w:hAnsiTheme="majorBidi" w:cstheme="majorBidi"/>
          <w:sz w:val="32"/>
          <w:szCs w:val="32"/>
          <w:u w:val="single"/>
          <w:lang w:bidi="fa-IR"/>
        </w:rPr>
        <w:t xml:space="preserve"> class</w:t>
      </w:r>
      <w:r w:rsidRPr="001F7EE4">
        <w:rPr>
          <w:rFonts w:asciiTheme="majorBidi" w:hAnsiTheme="majorBidi" w:cstheme="majorBidi"/>
          <w:sz w:val="32"/>
          <w:szCs w:val="32"/>
          <w:lang w:bidi="fa-IR"/>
        </w:rPr>
        <w:t>:</w:t>
      </w:r>
    </w:p>
    <w:p w14:paraId="34F2D9A7" w14:textId="7CD6572E" w:rsidR="00F770EB" w:rsidRDefault="00F770EB" w:rsidP="00F770EB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32"/>
          <w:szCs w:val="32"/>
          <w:lang w:bidi="fa-IR"/>
        </w:rPr>
      </w:pPr>
      <w:r w:rsidRPr="00F770EB">
        <w:rPr>
          <w:rFonts w:asciiTheme="majorBidi" w:hAnsiTheme="majorBidi" w:cstheme="majorBidi"/>
          <w:sz w:val="32"/>
          <w:szCs w:val="32"/>
          <w:lang w:bidi="fa-IR"/>
        </w:rPr>
        <w:t>isLogin()</w:t>
      </w:r>
      <w:r>
        <w:rPr>
          <w:rFonts w:asciiTheme="majorBidi" w:hAnsiTheme="majorBidi" w:cstheme="majorBidi"/>
          <w:sz w:val="32"/>
          <w:szCs w:val="32"/>
          <w:lang w:bidi="fa-IR"/>
        </w:rPr>
        <w:t>{}:read our xml file and check if the password and username are in our xml file, user can access our main page</w:t>
      </w:r>
    </w:p>
    <w:p w14:paraId="7B1C0D28" w14:textId="21ABA05E" w:rsidR="00176BF8" w:rsidRPr="00176BF8" w:rsidRDefault="00176BF8" w:rsidP="00176BF8">
      <w:pPr>
        <w:pStyle w:val="ListParagraph"/>
        <w:numPr>
          <w:ilvl w:val="0"/>
          <w:numId w:val="35"/>
        </w:numPr>
        <w:rPr>
          <w:rFonts w:asciiTheme="majorBidi" w:hAnsiTheme="majorBidi" w:cstheme="majorBidi"/>
          <w:sz w:val="32"/>
          <w:szCs w:val="32"/>
          <w:u w:val="single"/>
          <w:lang w:bidi="fa-IR"/>
        </w:rPr>
      </w:pPr>
      <w:r w:rsidRPr="00176BF8">
        <w:rPr>
          <w:rFonts w:asciiTheme="majorBidi" w:hAnsiTheme="majorBidi" w:cstheme="majorBidi"/>
          <w:sz w:val="32"/>
          <w:szCs w:val="32"/>
          <w:lang w:bidi="fa-IR"/>
        </w:rPr>
        <w:t>constructor</w:t>
      </w:r>
    </w:p>
    <w:p w14:paraId="45DB859C" w14:textId="77777777" w:rsidR="00176BF8" w:rsidRPr="00176BF8" w:rsidRDefault="00176BF8" w:rsidP="00176BF8">
      <w:pPr>
        <w:ind w:left="990"/>
        <w:rPr>
          <w:rFonts w:asciiTheme="majorBidi" w:hAnsiTheme="majorBidi" w:cstheme="majorBidi"/>
          <w:sz w:val="32"/>
          <w:szCs w:val="32"/>
          <w:lang w:bidi="fa-IR"/>
        </w:rPr>
      </w:pPr>
    </w:p>
    <w:p w14:paraId="0EBDDAAF" w14:textId="77777777" w:rsidR="00F770EB" w:rsidRPr="00F770EB" w:rsidRDefault="00F770EB" w:rsidP="00F770EB">
      <w:pPr>
        <w:ind w:left="990"/>
        <w:rPr>
          <w:rFonts w:asciiTheme="majorBidi" w:hAnsiTheme="majorBidi" w:cstheme="majorBidi"/>
          <w:sz w:val="32"/>
          <w:szCs w:val="32"/>
          <w:lang w:bidi="fa-IR"/>
        </w:rPr>
      </w:pPr>
    </w:p>
    <w:p w14:paraId="4AAE0048" w14:textId="77777777" w:rsidR="00364A18" w:rsidRDefault="00364A18" w:rsidP="008B50EB">
      <w:pPr>
        <w:ind w:left="720"/>
        <w:rPr>
          <w:rFonts w:asciiTheme="majorBidi" w:hAnsiTheme="majorBidi" w:cstheme="majorBidi"/>
          <w:sz w:val="32"/>
          <w:szCs w:val="32"/>
          <w:u w:val="single"/>
          <w:lang w:bidi="fa-IR"/>
        </w:rPr>
      </w:pPr>
    </w:p>
    <w:p w14:paraId="6E73CC31" w14:textId="77777777" w:rsidR="008B50EB" w:rsidRPr="001F7EE4" w:rsidRDefault="008B50EB" w:rsidP="001F7EE4">
      <w:pPr>
        <w:ind w:left="720"/>
        <w:rPr>
          <w:rFonts w:asciiTheme="majorBidi" w:hAnsiTheme="majorBidi" w:cstheme="majorBidi"/>
          <w:sz w:val="32"/>
          <w:szCs w:val="32"/>
          <w:lang w:bidi="fa-IR"/>
        </w:rPr>
      </w:pPr>
    </w:p>
    <w:p w14:paraId="2B3D4465" w14:textId="77777777" w:rsidR="00095211" w:rsidRPr="001F7EE4" w:rsidRDefault="00095211" w:rsidP="00095211">
      <w:pPr>
        <w:pStyle w:val="ListParagraph"/>
        <w:ind w:left="825"/>
        <w:rPr>
          <w:rFonts w:asciiTheme="majorBidi" w:hAnsiTheme="majorBidi" w:cstheme="majorBidi"/>
          <w:sz w:val="32"/>
          <w:szCs w:val="32"/>
          <w:lang w:bidi="fa-IR"/>
        </w:rPr>
      </w:pPr>
    </w:p>
    <w:p w14:paraId="17D1C45E" w14:textId="77777777" w:rsidR="00095211" w:rsidRPr="001F7EE4" w:rsidRDefault="00095211" w:rsidP="002B1C73">
      <w:pPr>
        <w:rPr>
          <w:rFonts w:asciiTheme="majorBidi" w:hAnsiTheme="majorBidi" w:cstheme="majorBidi"/>
          <w:sz w:val="32"/>
          <w:szCs w:val="32"/>
          <w:lang w:bidi="fa-IR"/>
        </w:rPr>
      </w:pPr>
    </w:p>
    <w:p w14:paraId="0F33996F" w14:textId="77777777" w:rsidR="00593CD7" w:rsidRPr="001F7EE4" w:rsidRDefault="00593CD7" w:rsidP="002B1C73">
      <w:pPr>
        <w:rPr>
          <w:rFonts w:asciiTheme="majorBidi" w:hAnsiTheme="majorBidi" w:cstheme="majorBidi"/>
          <w:sz w:val="32"/>
          <w:szCs w:val="32"/>
          <w:lang w:bidi="fa-IR"/>
        </w:rPr>
      </w:pPr>
    </w:p>
    <w:p w14:paraId="552407C8" w14:textId="77777777" w:rsidR="002B1C73" w:rsidRPr="001F7EE4" w:rsidRDefault="002B1C73" w:rsidP="002B1C73">
      <w:pPr>
        <w:rPr>
          <w:rFonts w:asciiTheme="majorBidi" w:hAnsiTheme="majorBidi" w:cstheme="majorBidi"/>
          <w:sz w:val="32"/>
          <w:szCs w:val="32"/>
          <w:lang w:bidi="fa-IR"/>
        </w:rPr>
      </w:pPr>
    </w:p>
    <w:p w14:paraId="07B5E98A" w14:textId="77777777" w:rsidR="002B1C73" w:rsidRPr="001F7EE4" w:rsidRDefault="002B1C73" w:rsidP="00DB77EC">
      <w:pPr>
        <w:rPr>
          <w:rFonts w:asciiTheme="majorBidi" w:hAnsiTheme="majorBidi" w:cstheme="majorBidi"/>
          <w:sz w:val="32"/>
          <w:szCs w:val="32"/>
          <w:lang w:bidi="fa-IR"/>
        </w:rPr>
      </w:pPr>
    </w:p>
    <w:p w14:paraId="12984943" w14:textId="77777777" w:rsidR="002B1C73" w:rsidRPr="001F7EE4" w:rsidRDefault="002B1C73" w:rsidP="00DB77EC">
      <w:pPr>
        <w:rPr>
          <w:rFonts w:asciiTheme="majorBidi" w:hAnsiTheme="majorBidi" w:cstheme="majorBidi"/>
          <w:sz w:val="32"/>
          <w:szCs w:val="32"/>
          <w:lang w:bidi="fa-IR"/>
        </w:rPr>
      </w:pPr>
    </w:p>
    <w:p w14:paraId="41E225AB" w14:textId="77777777" w:rsidR="002A4648" w:rsidRPr="001F7EE4" w:rsidRDefault="002A4648" w:rsidP="00DB77EC">
      <w:pPr>
        <w:rPr>
          <w:rFonts w:asciiTheme="majorBidi" w:hAnsiTheme="majorBidi" w:cstheme="majorBidi"/>
          <w:sz w:val="32"/>
          <w:szCs w:val="32"/>
          <w:lang w:bidi="fa-IR"/>
        </w:rPr>
      </w:pPr>
    </w:p>
    <w:p w14:paraId="74CD5A3F" w14:textId="6E199DF8" w:rsidR="002A4648" w:rsidRPr="001F7EE4" w:rsidRDefault="002A4648" w:rsidP="00DB77EC">
      <w:pPr>
        <w:rPr>
          <w:rFonts w:asciiTheme="majorBidi" w:hAnsiTheme="majorBidi" w:cstheme="majorBidi"/>
          <w:sz w:val="32"/>
          <w:szCs w:val="32"/>
          <w:lang w:bidi="fa-IR"/>
        </w:rPr>
      </w:pPr>
    </w:p>
    <w:p w14:paraId="3A0C6FC0" w14:textId="77777777" w:rsidR="005925F1" w:rsidRPr="001F7EE4" w:rsidRDefault="005925F1" w:rsidP="00DB77EC">
      <w:pPr>
        <w:rPr>
          <w:rFonts w:asciiTheme="majorBidi" w:hAnsiTheme="majorBidi" w:cstheme="majorBidi"/>
          <w:sz w:val="32"/>
          <w:szCs w:val="32"/>
          <w:lang w:bidi="fa-IR"/>
        </w:rPr>
      </w:pPr>
    </w:p>
    <w:p w14:paraId="3C45594E" w14:textId="77777777" w:rsidR="001F7EE4" w:rsidRPr="001F7EE4" w:rsidRDefault="001F7EE4">
      <w:pPr>
        <w:rPr>
          <w:rFonts w:asciiTheme="majorBidi" w:hAnsiTheme="majorBidi" w:cstheme="majorBidi"/>
          <w:sz w:val="32"/>
          <w:szCs w:val="32"/>
          <w:lang w:bidi="fa-IR"/>
        </w:rPr>
      </w:pPr>
    </w:p>
    <w:sectPr w:rsidR="001F7EE4" w:rsidRPr="001F7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44341"/>
    <w:multiLevelType w:val="hybridMultilevel"/>
    <w:tmpl w:val="A03CCE3A"/>
    <w:lvl w:ilvl="0" w:tplc="84B24606">
      <w:start w:val="1"/>
      <w:numFmt w:val="upperLetter"/>
      <w:lvlText w:val="%1)"/>
      <w:lvlJc w:val="left"/>
      <w:pPr>
        <w:ind w:left="915" w:hanging="46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CA5EF4"/>
    <w:multiLevelType w:val="hybridMultilevel"/>
    <w:tmpl w:val="1166C8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A96CC3"/>
    <w:multiLevelType w:val="hybridMultilevel"/>
    <w:tmpl w:val="803859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8F47363"/>
    <w:multiLevelType w:val="hybridMultilevel"/>
    <w:tmpl w:val="D49E41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3B399D"/>
    <w:multiLevelType w:val="hybridMultilevel"/>
    <w:tmpl w:val="DC10D0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343EC"/>
    <w:multiLevelType w:val="hybridMultilevel"/>
    <w:tmpl w:val="8026B088"/>
    <w:lvl w:ilvl="0" w:tplc="35B824C2">
      <w:start w:val="1"/>
      <w:numFmt w:val="upperLetter"/>
      <w:lvlText w:val="%1)"/>
      <w:lvlJc w:val="left"/>
      <w:pPr>
        <w:ind w:left="138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A8602C5"/>
    <w:multiLevelType w:val="hybridMultilevel"/>
    <w:tmpl w:val="CF4C2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5C049C6"/>
    <w:multiLevelType w:val="hybridMultilevel"/>
    <w:tmpl w:val="D578E8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8F43790"/>
    <w:multiLevelType w:val="hybridMultilevel"/>
    <w:tmpl w:val="B990672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4DD64EA9"/>
    <w:multiLevelType w:val="hybridMultilevel"/>
    <w:tmpl w:val="DDB87FC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7D17A1"/>
    <w:multiLevelType w:val="hybridMultilevel"/>
    <w:tmpl w:val="FFB08EEA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669D606C"/>
    <w:multiLevelType w:val="hybridMultilevel"/>
    <w:tmpl w:val="BFB4E7C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0"/>
  </w:num>
  <w:num w:numId="2">
    <w:abstractNumId w:val="14"/>
  </w:num>
  <w:num w:numId="3">
    <w:abstractNumId w:val="12"/>
  </w:num>
  <w:num w:numId="4">
    <w:abstractNumId w:val="33"/>
  </w:num>
  <w:num w:numId="5">
    <w:abstractNumId w:val="16"/>
  </w:num>
  <w:num w:numId="6">
    <w:abstractNumId w:val="25"/>
  </w:num>
  <w:num w:numId="7">
    <w:abstractNumId w:val="2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2"/>
  </w:num>
  <w:num w:numId="20">
    <w:abstractNumId w:val="31"/>
  </w:num>
  <w:num w:numId="21">
    <w:abstractNumId w:val="26"/>
  </w:num>
  <w:num w:numId="22">
    <w:abstractNumId w:val="13"/>
  </w:num>
  <w:num w:numId="23">
    <w:abstractNumId w:val="34"/>
  </w:num>
  <w:num w:numId="24">
    <w:abstractNumId w:val="18"/>
  </w:num>
  <w:num w:numId="25">
    <w:abstractNumId w:val="23"/>
  </w:num>
  <w:num w:numId="26">
    <w:abstractNumId w:val="11"/>
  </w:num>
  <w:num w:numId="27">
    <w:abstractNumId w:val="10"/>
  </w:num>
  <w:num w:numId="28">
    <w:abstractNumId w:val="29"/>
  </w:num>
  <w:num w:numId="29">
    <w:abstractNumId w:val="21"/>
  </w:num>
  <w:num w:numId="30">
    <w:abstractNumId w:val="17"/>
  </w:num>
  <w:num w:numId="31">
    <w:abstractNumId w:val="15"/>
  </w:num>
  <w:num w:numId="32">
    <w:abstractNumId w:val="28"/>
  </w:num>
  <w:num w:numId="33">
    <w:abstractNumId w:val="32"/>
  </w:num>
  <w:num w:numId="34">
    <w:abstractNumId w:val="24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4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11"/>
    <w:rsid w:val="000172D7"/>
    <w:rsid w:val="00095211"/>
    <w:rsid w:val="001271C8"/>
    <w:rsid w:val="00152691"/>
    <w:rsid w:val="00176BF8"/>
    <w:rsid w:val="001F7EE4"/>
    <w:rsid w:val="00211309"/>
    <w:rsid w:val="002143E4"/>
    <w:rsid w:val="002315D5"/>
    <w:rsid w:val="002A4648"/>
    <w:rsid w:val="002B1C73"/>
    <w:rsid w:val="00364A18"/>
    <w:rsid w:val="004D00D6"/>
    <w:rsid w:val="005214C9"/>
    <w:rsid w:val="005925F1"/>
    <w:rsid w:val="00593CD7"/>
    <w:rsid w:val="00645252"/>
    <w:rsid w:val="006D3D74"/>
    <w:rsid w:val="00766E11"/>
    <w:rsid w:val="0083569A"/>
    <w:rsid w:val="00862AB3"/>
    <w:rsid w:val="008B50EB"/>
    <w:rsid w:val="008C1980"/>
    <w:rsid w:val="008E403C"/>
    <w:rsid w:val="00930A81"/>
    <w:rsid w:val="00997BC7"/>
    <w:rsid w:val="00A9204E"/>
    <w:rsid w:val="00AD5222"/>
    <w:rsid w:val="00AE423D"/>
    <w:rsid w:val="00B35A2D"/>
    <w:rsid w:val="00BB60C1"/>
    <w:rsid w:val="00C255C4"/>
    <w:rsid w:val="00C43FF4"/>
    <w:rsid w:val="00D01E6D"/>
    <w:rsid w:val="00DB77EC"/>
    <w:rsid w:val="00E928AF"/>
    <w:rsid w:val="00F76123"/>
    <w:rsid w:val="00F770EB"/>
    <w:rsid w:val="00FD6190"/>
    <w:rsid w:val="00FD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8AAA"/>
  <w15:chartTrackingRefBased/>
  <w15:docId w15:val="{EC939958-48A9-4173-8F87-4EBD12CF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766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sa%20rayaneh\AppData\Local\Microsoft\Office\16.0\DTS\en-US%7b5DFECDC0-832B-42D8-BB09-A5B1DFC66EAC%7d\%7bF8AF7FA8-B609-49E3-A2B7-825196C6C53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{F8AF7FA8-B609-49E3-A2B7-825196C6C53B}tf02786999_win32.dotx</Template>
  <TotalTime>275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rayaneh</dc:creator>
  <cp:keywords/>
  <dc:description/>
  <cp:lastModifiedBy>parsa rayaneh</cp:lastModifiedBy>
  <cp:revision>8</cp:revision>
  <dcterms:created xsi:type="dcterms:W3CDTF">2022-01-21T07:50:00Z</dcterms:created>
  <dcterms:modified xsi:type="dcterms:W3CDTF">2022-01-30T13:38:00Z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